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9CD2E" w14:textId="77777777" w:rsidR="008F020B" w:rsidRPr="006E1FD6" w:rsidRDefault="008F020B" w:rsidP="008F020B">
      <w:pPr>
        <w:pStyle w:val="Heading1"/>
        <w:ind w:left="432" w:hanging="432"/>
        <w:rPr>
          <w:rFonts w:ascii="Arial" w:hAnsi="Arial" w:cs="Arial"/>
          <w:sz w:val="20"/>
          <w:szCs w:val="20"/>
        </w:rPr>
      </w:pPr>
    </w:p>
    <w:p w14:paraId="61612291" w14:textId="77777777" w:rsidR="008F020B" w:rsidRPr="006E1FD6" w:rsidRDefault="008F020B" w:rsidP="008F020B">
      <w:pPr>
        <w:rPr>
          <w:rFonts w:ascii="Arial" w:hAnsi="Arial" w:cs="Arial"/>
          <w:sz w:val="20"/>
          <w:szCs w:val="20"/>
        </w:rPr>
      </w:pPr>
    </w:p>
    <w:p w14:paraId="5C3B0029" w14:textId="77777777" w:rsidR="007F2ADC" w:rsidRPr="006E1FD6" w:rsidRDefault="008F020B" w:rsidP="008F020B">
      <w:pPr>
        <w:jc w:val="center"/>
        <w:rPr>
          <w:rFonts w:ascii="Arial" w:hAnsi="Arial" w:cs="Arial"/>
          <w:b/>
          <w:color w:val="0070C0"/>
          <w:sz w:val="20"/>
          <w:szCs w:val="20"/>
          <w:u w:val="single"/>
        </w:rPr>
      </w:pPr>
      <w:r w:rsidRPr="006E1FD6">
        <w:rPr>
          <w:rFonts w:ascii="Arial" w:hAnsi="Arial" w:cs="Arial"/>
          <w:b/>
          <w:color w:val="0070C0"/>
          <w:sz w:val="20"/>
          <w:szCs w:val="20"/>
          <w:u w:val="single"/>
        </w:rPr>
        <w:t xml:space="preserve">Java and Spring Boot </w:t>
      </w:r>
      <w:r w:rsidR="007F2ADC" w:rsidRPr="006E1FD6">
        <w:rPr>
          <w:rFonts w:ascii="Arial" w:hAnsi="Arial" w:cs="Arial"/>
          <w:b/>
          <w:color w:val="0070C0"/>
          <w:sz w:val="20"/>
          <w:szCs w:val="20"/>
          <w:u w:val="single"/>
        </w:rPr>
        <w:t xml:space="preserve">Micro Services </w:t>
      </w:r>
    </w:p>
    <w:p w14:paraId="275B8933" w14:textId="77777777" w:rsidR="008F020B" w:rsidRPr="006E1FD6" w:rsidRDefault="008F020B" w:rsidP="008F020B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14:paraId="2CB1D0ED" w14:textId="0F7B870B" w:rsidR="008F020B" w:rsidRPr="006E1FD6" w:rsidRDefault="008F020B" w:rsidP="008F020B">
      <w:pPr>
        <w:rPr>
          <w:rFonts w:ascii="Arial" w:hAnsi="Arial" w:cs="Arial"/>
          <w:color w:val="000000"/>
          <w:sz w:val="20"/>
          <w:szCs w:val="20"/>
        </w:rPr>
      </w:pPr>
      <w:r w:rsidRPr="006E1FD6">
        <w:rPr>
          <w:rFonts w:ascii="Arial" w:hAnsi="Arial" w:cs="Arial"/>
          <w:b/>
          <w:color w:val="000000"/>
          <w:sz w:val="20"/>
          <w:szCs w:val="20"/>
        </w:rPr>
        <w:t xml:space="preserve">Pre-Requisites: </w:t>
      </w:r>
      <w:r w:rsidRPr="006E1FD6">
        <w:rPr>
          <w:rFonts w:ascii="Arial" w:hAnsi="Arial" w:cs="Arial"/>
          <w:color w:val="000000"/>
          <w:sz w:val="20"/>
          <w:szCs w:val="20"/>
        </w:rPr>
        <w:t xml:space="preserve">Participants should be familiar with programming fundamentals. </w:t>
      </w:r>
    </w:p>
    <w:p w14:paraId="3CA8EEFC" w14:textId="3DB4DD16" w:rsidR="008F020B" w:rsidRPr="006E1FD6" w:rsidRDefault="008F020B" w:rsidP="008F020B">
      <w:pPr>
        <w:rPr>
          <w:rFonts w:ascii="Arial" w:hAnsi="Arial" w:cs="Arial"/>
          <w:b/>
          <w:color w:val="000000"/>
          <w:sz w:val="20"/>
          <w:szCs w:val="20"/>
        </w:rPr>
      </w:pPr>
      <w:r w:rsidRPr="006E1FD6">
        <w:rPr>
          <w:rFonts w:ascii="Arial" w:hAnsi="Arial" w:cs="Arial"/>
          <w:b/>
          <w:color w:val="000000"/>
          <w:sz w:val="20"/>
          <w:szCs w:val="20"/>
        </w:rPr>
        <w:t xml:space="preserve">Duration: </w:t>
      </w:r>
      <w:r w:rsidR="007F2ADC" w:rsidRPr="006E1FD6">
        <w:rPr>
          <w:rFonts w:ascii="Arial" w:hAnsi="Arial" w:cs="Arial"/>
          <w:b/>
          <w:color w:val="000000"/>
          <w:sz w:val="20"/>
          <w:szCs w:val="20"/>
        </w:rPr>
        <w:t xml:space="preserve">18 </w:t>
      </w:r>
      <w:r w:rsidRPr="006E1FD6">
        <w:rPr>
          <w:rFonts w:ascii="Arial" w:hAnsi="Arial" w:cs="Arial"/>
          <w:b/>
          <w:color w:val="000000"/>
          <w:sz w:val="20"/>
          <w:szCs w:val="20"/>
        </w:rPr>
        <w:t xml:space="preserve">Days </w:t>
      </w:r>
    </w:p>
    <w:p w14:paraId="30C5E6CD" w14:textId="50735F3B" w:rsidR="008F020B" w:rsidRPr="006E1FD6" w:rsidRDefault="008F020B" w:rsidP="008F020B">
      <w:pPr>
        <w:numPr>
          <w:ilvl w:val="0"/>
          <w:numId w:val="22"/>
        </w:numPr>
        <w:suppressAutoHyphens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6E1FD6">
        <w:rPr>
          <w:rFonts w:ascii="Arial" w:hAnsi="Arial" w:cs="Arial"/>
          <w:color w:val="000000"/>
          <w:sz w:val="20"/>
          <w:szCs w:val="20"/>
        </w:rPr>
        <w:t xml:space="preserve">Course Outline: Mapped to </w:t>
      </w:r>
      <w:r w:rsidR="007F2ADC" w:rsidRPr="006E1FD6">
        <w:rPr>
          <w:rFonts w:ascii="Arial" w:hAnsi="Arial" w:cs="Arial"/>
          <w:color w:val="000000"/>
          <w:sz w:val="20"/>
          <w:szCs w:val="20"/>
        </w:rPr>
        <w:t xml:space="preserve">Java 8 with Brief  Intro to Java 17 </w:t>
      </w:r>
      <w:r w:rsidRPr="006E1FD6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A8F7988" w14:textId="1964DD96" w:rsidR="008F020B" w:rsidRPr="006E1FD6" w:rsidRDefault="008F020B" w:rsidP="008F020B">
      <w:pPr>
        <w:rPr>
          <w:rFonts w:ascii="Arial" w:hAnsi="Arial" w:cs="Arial"/>
          <w:b/>
          <w:color w:val="000000"/>
          <w:sz w:val="20"/>
          <w:szCs w:val="20"/>
        </w:rPr>
      </w:pPr>
      <w:r w:rsidRPr="006E1FD6">
        <w:rPr>
          <w:rFonts w:ascii="Arial" w:hAnsi="Arial" w:cs="Arial"/>
          <w:b/>
          <w:color w:val="000000"/>
          <w:sz w:val="20"/>
          <w:szCs w:val="20"/>
        </w:rPr>
        <w:t>Software Requirements</w:t>
      </w:r>
      <w:r w:rsidR="007F2ADC" w:rsidRPr="006E1FD6">
        <w:rPr>
          <w:rFonts w:ascii="Arial" w:hAnsi="Arial" w:cs="Arial"/>
          <w:b/>
          <w:color w:val="000000"/>
          <w:sz w:val="20"/>
          <w:szCs w:val="20"/>
        </w:rPr>
        <w:t xml:space="preserve"> and Download Links</w:t>
      </w:r>
    </w:p>
    <w:p w14:paraId="2D363198" w14:textId="33C49793" w:rsidR="008F020B" w:rsidRPr="006E1FD6" w:rsidRDefault="008F020B" w:rsidP="004542A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Java -</w:t>
      </w:r>
      <w:r w:rsidR="008D7476" w:rsidRPr="006E1FD6">
        <w:rPr>
          <w:rFonts w:ascii="Arial" w:hAnsi="Arial" w:cs="Arial"/>
          <w:b/>
          <w:bCs/>
          <w:sz w:val="20"/>
          <w:szCs w:val="20"/>
        </w:rPr>
        <w:t xml:space="preserve"> </w:t>
      </w:r>
      <w:r w:rsidRPr="006E1FD6">
        <w:rPr>
          <w:rFonts w:ascii="Arial" w:hAnsi="Arial" w:cs="Arial"/>
          <w:b/>
          <w:bCs/>
          <w:sz w:val="20"/>
          <w:szCs w:val="20"/>
        </w:rPr>
        <w:t xml:space="preserve">8 </w:t>
      </w:r>
    </w:p>
    <w:p w14:paraId="1319703C" w14:textId="77777777" w:rsidR="008F020B" w:rsidRPr="006E1FD6" w:rsidRDefault="008F020B" w:rsidP="004542A9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hyperlink r:id="rId5" w:history="1">
        <w:r w:rsidRPr="006E1FD6">
          <w:rPr>
            <w:rFonts w:ascii="Arial" w:hAnsi="Arial" w:cs="Arial"/>
            <w:sz w:val="20"/>
            <w:szCs w:val="20"/>
          </w:rPr>
          <w:t>https://aws.amazon.com/corretto/?filtered-posts.sort-by=item.additionalFields.createdDate&amp;filtered-posts.sort-order=desc</w:t>
        </w:r>
      </w:hyperlink>
    </w:p>
    <w:p w14:paraId="51F3635F" w14:textId="77777777" w:rsidR="008F020B" w:rsidRPr="006E1FD6" w:rsidRDefault="008F020B" w:rsidP="004542A9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Pr="006E1FD6">
          <w:rPr>
            <w:rFonts w:ascii="Arial" w:hAnsi="Arial" w:cs="Arial"/>
            <w:sz w:val="20"/>
            <w:szCs w:val="20"/>
          </w:rPr>
          <w:t>https://www.openlogic.com/openjdk-downloads</w:t>
        </w:r>
      </w:hyperlink>
    </w:p>
    <w:p w14:paraId="6D4175EE" w14:textId="498F9394" w:rsidR="006E1FD6" w:rsidRPr="006E1FD6" w:rsidRDefault="006E1FD6" w:rsidP="006E1FD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Java -17</w:t>
      </w:r>
    </w:p>
    <w:p w14:paraId="5C28F4CF" w14:textId="72972FCD" w:rsidR="006E1FD6" w:rsidRPr="006E1FD6" w:rsidRDefault="006E1FD6" w:rsidP="004542A9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  <w:shd w:val="clear" w:color="auto" w:fill="FFFFFF"/>
        </w:rPr>
        <w:t>https://download.oracle.com/java/17/archive/jdk-17.0.12_windows-x64_bin.zip</w:t>
      </w:r>
    </w:p>
    <w:p w14:paraId="3559EB0F" w14:textId="77777777" w:rsidR="000D2BAC" w:rsidRPr="006E1FD6" w:rsidRDefault="008F020B" w:rsidP="004542A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 xml:space="preserve">MySQL :                   </w:t>
      </w:r>
      <w:r w:rsidRPr="006E1FD6">
        <w:rPr>
          <w:rFonts w:ascii="Arial" w:hAnsi="Arial" w:cs="Arial"/>
          <w:sz w:val="20"/>
          <w:szCs w:val="20"/>
        </w:rPr>
        <w:t xml:space="preserve">      </w:t>
      </w:r>
    </w:p>
    <w:p w14:paraId="0138087C" w14:textId="379A4BC7" w:rsidR="008F020B" w:rsidRPr="006E1FD6" w:rsidRDefault="008F020B" w:rsidP="004542A9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6E1FD6">
          <w:rPr>
            <w:rFonts w:ascii="Arial" w:hAnsi="Arial" w:cs="Arial"/>
            <w:sz w:val="20"/>
            <w:szCs w:val="20"/>
          </w:rPr>
          <w:t>https://dev.mysql.com/downloads/</w:t>
        </w:r>
      </w:hyperlink>
    </w:p>
    <w:p w14:paraId="0B709C9D" w14:textId="77777777" w:rsidR="000D2BAC" w:rsidRPr="006E1FD6" w:rsidRDefault="008F020B" w:rsidP="004542A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Maven  :</w:t>
      </w:r>
      <w:r w:rsidRPr="006E1FD6">
        <w:rPr>
          <w:rFonts w:ascii="Arial" w:hAnsi="Arial" w:cs="Arial"/>
          <w:b/>
          <w:bCs/>
          <w:sz w:val="20"/>
          <w:szCs w:val="20"/>
        </w:rPr>
        <w:tab/>
      </w:r>
      <w:r w:rsidRPr="006E1FD6">
        <w:rPr>
          <w:rFonts w:ascii="Arial" w:hAnsi="Arial" w:cs="Arial"/>
          <w:b/>
          <w:bCs/>
          <w:sz w:val="20"/>
          <w:szCs w:val="20"/>
        </w:rPr>
        <w:tab/>
      </w:r>
      <w:r w:rsidRPr="006E1FD6">
        <w:rPr>
          <w:rFonts w:ascii="Arial" w:hAnsi="Arial" w:cs="Arial"/>
          <w:sz w:val="20"/>
          <w:szCs w:val="20"/>
        </w:rPr>
        <w:t xml:space="preserve">      </w:t>
      </w:r>
    </w:p>
    <w:p w14:paraId="5DAA2FC6" w14:textId="707674ED" w:rsidR="008F020B" w:rsidRPr="006E1FD6" w:rsidRDefault="008F020B" w:rsidP="004542A9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https://maven.apache.org/download.cgi</w:t>
      </w:r>
    </w:p>
    <w:p w14:paraId="0BAB77E9" w14:textId="77777777" w:rsidR="000D2BAC" w:rsidRPr="006E1FD6" w:rsidRDefault="008F020B" w:rsidP="004542A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 xml:space="preserve">Postman :                       </w:t>
      </w:r>
      <w:r w:rsidRPr="006E1FD6">
        <w:rPr>
          <w:rFonts w:ascii="Arial" w:hAnsi="Arial" w:cs="Arial"/>
          <w:sz w:val="20"/>
          <w:szCs w:val="20"/>
        </w:rPr>
        <w:t xml:space="preserve">   </w:t>
      </w:r>
    </w:p>
    <w:p w14:paraId="64F797A5" w14:textId="77BC3E35" w:rsidR="008F020B" w:rsidRPr="006E1FD6" w:rsidRDefault="008F020B" w:rsidP="004542A9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https://www.postman.com/downloads/</w:t>
      </w:r>
    </w:p>
    <w:p w14:paraId="24B494F6" w14:textId="77777777" w:rsidR="000D2BAC" w:rsidRPr="006E1FD6" w:rsidRDefault="008F020B" w:rsidP="004542A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Spring Tool Suite 4.x :</w:t>
      </w:r>
      <w:r w:rsidRPr="006E1FD6">
        <w:rPr>
          <w:rFonts w:ascii="Arial" w:hAnsi="Arial" w:cs="Arial"/>
          <w:sz w:val="20"/>
          <w:szCs w:val="20"/>
        </w:rPr>
        <w:t xml:space="preserve">      </w:t>
      </w:r>
    </w:p>
    <w:p w14:paraId="09817CA5" w14:textId="65FC8CDB" w:rsidR="008F020B" w:rsidRPr="006E1FD6" w:rsidRDefault="008F020B" w:rsidP="004542A9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https://spring.io/tools</w:t>
      </w:r>
    </w:p>
    <w:p w14:paraId="77C4236D" w14:textId="77777777" w:rsidR="000D2BAC" w:rsidRPr="006E1FD6" w:rsidRDefault="007F2ADC" w:rsidP="004542A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 xml:space="preserve">Apache Kafka :  </w:t>
      </w:r>
    </w:p>
    <w:p w14:paraId="0D01AB74" w14:textId="35F0F3C2" w:rsidR="007F2ADC" w:rsidRPr="006E1FD6" w:rsidRDefault="007F2ADC" w:rsidP="004542A9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https://kafka.apache.org/downloads</w:t>
      </w:r>
    </w:p>
    <w:p w14:paraId="4A374FE8" w14:textId="77777777" w:rsidR="000D2BAC" w:rsidRPr="006E1FD6" w:rsidRDefault="008F020B" w:rsidP="004542A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GIT :</w:t>
      </w:r>
      <w:r w:rsidRPr="006E1FD6">
        <w:rPr>
          <w:rFonts w:ascii="Arial" w:hAnsi="Arial" w:cs="Arial"/>
          <w:sz w:val="20"/>
          <w:szCs w:val="20"/>
        </w:rPr>
        <w:t xml:space="preserve">                                  </w:t>
      </w:r>
    </w:p>
    <w:p w14:paraId="7D6312D6" w14:textId="741386B6" w:rsidR="007F2ADC" w:rsidRPr="006E1FD6" w:rsidRDefault="008F020B" w:rsidP="008F020B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7F2ADC" w:rsidRPr="006E1FD6">
          <w:rPr>
            <w:rStyle w:val="Hyperlink"/>
            <w:rFonts w:ascii="Arial" w:hAnsi="Arial" w:cs="Arial"/>
            <w:sz w:val="20"/>
            <w:szCs w:val="20"/>
          </w:rPr>
          <w:t>https://git-scm.com/download/win</w:t>
        </w:r>
      </w:hyperlink>
    </w:p>
    <w:p w14:paraId="749440CD" w14:textId="77777777" w:rsidR="008F020B" w:rsidRPr="006E1FD6" w:rsidRDefault="008F020B" w:rsidP="008F020B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</w:p>
    <w:p w14:paraId="5BE3DA2F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  <w:r w:rsidRPr="006E1FD6">
        <w:rPr>
          <w:rFonts w:ascii="Arial" w:hAnsi="Arial" w:cs="Arial"/>
          <w:b/>
          <w:bCs/>
          <w:color w:val="0070C0"/>
          <w:sz w:val="20"/>
          <w:szCs w:val="20"/>
          <w:u w:val="single"/>
        </w:rPr>
        <w:t>Core Java – 5 Days</w:t>
      </w:r>
    </w:p>
    <w:p w14:paraId="4F362A52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FC7285" w14:textId="77777777" w:rsidR="000D2BAC" w:rsidRPr="006E1FD6" w:rsidRDefault="000D2BAC" w:rsidP="008D747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 xml:space="preserve">Introduction to Java </w:t>
      </w:r>
    </w:p>
    <w:p w14:paraId="40AF5EF9" w14:textId="77777777" w:rsidR="000D2BAC" w:rsidRPr="006E1FD6" w:rsidRDefault="000D2BAC" w:rsidP="000D2BAC">
      <w:pPr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Class Structure  </w:t>
      </w:r>
    </w:p>
    <w:p w14:paraId="1C9D9B93" w14:textId="76374E57" w:rsidR="008D7476" w:rsidRPr="006E1FD6" w:rsidRDefault="008D7476" w:rsidP="000D2BAC">
      <w:pPr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Primitives</w:t>
      </w:r>
    </w:p>
    <w:p w14:paraId="0915769E" w14:textId="77777777" w:rsidR="008D7476" w:rsidRPr="006E1FD6" w:rsidRDefault="008D7476" w:rsidP="008D7476">
      <w:pPr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Constructors</w:t>
      </w:r>
    </w:p>
    <w:p w14:paraId="17744818" w14:textId="77777777" w:rsidR="008D7476" w:rsidRPr="006E1FD6" w:rsidRDefault="008D7476" w:rsidP="008D7476">
      <w:pPr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Local variables  </w:t>
      </w:r>
    </w:p>
    <w:p w14:paraId="5BB680C8" w14:textId="77777777" w:rsidR="008D7476" w:rsidRPr="006E1FD6" w:rsidRDefault="008D7476" w:rsidP="008D7476">
      <w:pPr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E1FD6">
        <w:rPr>
          <w:rFonts w:ascii="Arial" w:hAnsi="Arial" w:cs="Arial"/>
          <w:sz w:val="20"/>
          <w:szCs w:val="20"/>
        </w:rPr>
        <w:t>Instance,static</w:t>
      </w:r>
      <w:proofErr w:type="spellEnd"/>
      <w:r w:rsidRPr="006E1FD6">
        <w:rPr>
          <w:rFonts w:ascii="Arial" w:hAnsi="Arial" w:cs="Arial"/>
          <w:sz w:val="20"/>
          <w:szCs w:val="20"/>
        </w:rPr>
        <w:t xml:space="preserve"> and local variables</w:t>
      </w:r>
    </w:p>
    <w:p w14:paraId="577A2B4D" w14:textId="77777777" w:rsidR="008D7476" w:rsidRPr="006E1FD6" w:rsidRDefault="008D7476" w:rsidP="008D7476">
      <w:pPr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Garbage collection </w:t>
      </w:r>
    </w:p>
    <w:p w14:paraId="179D5012" w14:textId="21353BF0" w:rsidR="008D7476" w:rsidRPr="006E1FD6" w:rsidRDefault="008D7476" w:rsidP="008D7476">
      <w:pPr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Method overloading </w:t>
      </w:r>
    </w:p>
    <w:p w14:paraId="06AB83C8" w14:textId="77777777" w:rsidR="000D2BAC" w:rsidRPr="006E1FD6" w:rsidRDefault="000D2BAC" w:rsidP="000D2BAC">
      <w:pPr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Arrays</w:t>
      </w:r>
    </w:p>
    <w:p w14:paraId="6633BB46" w14:textId="77777777" w:rsidR="000D2BAC" w:rsidRPr="006E1FD6" w:rsidRDefault="000D2BAC" w:rsidP="000D2BAC">
      <w:pPr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Packages and libraries in Java </w:t>
      </w:r>
    </w:p>
    <w:p w14:paraId="07DA2B84" w14:textId="72CD610A" w:rsidR="000D2BAC" w:rsidRPr="006E1FD6" w:rsidRDefault="000D2BAC" w:rsidP="000D2BAC">
      <w:pPr>
        <w:numPr>
          <w:ilvl w:val="0"/>
          <w:numId w:val="21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E1FD6">
        <w:rPr>
          <w:rFonts w:ascii="Arial" w:hAnsi="Arial" w:cs="Arial"/>
          <w:sz w:val="20"/>
          <w:szCs w:val="20"/>
        </w:rPr>
        <w:t>JavaDocs</w:t>
      </w:r>
      <w:proofErr w:type="spellEnd"/>
      <w:r w:rsidRPr="006E1FD6">
        <w:rPr>
          <w:rFonts w:ascii="Arial" w:hAnsi="Arial" w:cs="Arial"/>
          <w:sz w:val="20"/>
          <w:szCs w:val="20"/>
        </w:rPr>
        <w:t xml:space="preserve"> </w:t>
      </w:r>
    </w:p>
    <w:p w14:paraId="57C42C8F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Controlling Program Flow</w:t>
      </w:r>
    </w:p>
    <w:p w14:paraId="1BEE6057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If-else for loop</w:t>
      </w:r>
    </w:p>
    <w:p w14:paraId="22F29CC9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While loop</w:t>
      </w:r>
    </w:p>
    <w:p w14:paraId="507580D1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 xml:space="preserve">Do-while loop  </w:t>
      </w:r>
    </w:p>
    <w:p w14:paraId="7F840C56" w14:textId="46DBBBCD" w:rsidR="000D2BAC" w:rsidRPr="006E1FD6" w:rsidRDefault="000D2BAC" w:rsidP="008D7476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Switch statement</w:t>
      </w:r>
    </w:p>
    <w:p w14:paraId="7758E839" w14:textId="77777777" w:rsidR="000D2BAC" w:rsidRPr="006E1FD6" w:rsidRDefault="000D2BAC" w:rsidP="008D747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Reusing Classes</w:t>
      </w:r>
    </w:p>
    <w:p w14:paraId="28D1C6D9" w14:textId="77777777" w:rsidR="000D2BAC" w:rsidRPr="006E1FD6" w:rsidRDefault="000D2BAC" w:rsidP="008D7476">
      <w:pPr>
        <w:numPr>
          <w:ilvl w:val="0"/>
          <w:numId w:val="19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Composition  </w:t>
      </w:r>
    </w:p>
    <w:p w14:paraId="12C63B24" w14:textId="77777777" w:rsidR="000D2BAC" w:rsidRPr="006E1FD6" w:rsidRDefault="000D2BAC" w:rsidP="000D2BAC">
      <w:pPr>
        <w:numPr>
          <w:ilvl w:val="0"/>
          <w:numId w:val="19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Inheritance  </w:t>
      </w:r>
    </w:p>
    <w:p w14:paraId="7AAE1821" w14:textId="642B96BA" w:rsidR="000D2BAC" w:rsidRPr="006E1FD6" w:rsidRDefault="000D2BAC" w:rsidP="000D2BAC">
      <w:pPr>
        <w:numPr>
          <w:ilvl w:val="0"/>
          <w:numId w:val="19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Final  </w:t>
      </w:r>
    </w:p>
    <w:p w14:paraId="03E0A0E7" w14:textId="77777777" w:rsidR="000D2BAC" w:rsidRPr="006E1FD6" w:rsidRDefault="000D2BAC" w:rsidP="008D747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 xml:space="preserve">Polymorphism </w:t>
      </w:r>
      <w:r w:rsidRPr="006E1FD6">
        <w:rPr>
          <w:rFonts w:ascii="Arial" w:hAnsi="Arial" w:cs="Arial"/>
          <w:b/>
          <w:sz w:val="20"/>
          <w:szCs w:val="20"/>
        </w:rPr>
        <w:tab/>
      </w:r>
    </w:p>
    <w:p w14:paraId="733CF625" w14:textId="77777777" w:rsidR="000D2BAC" w:rsidRPr="006E1FD6" w:rsidRDefault="000D2BAC" w:rsidP="008D7476">
      <w:pPr>
        <w:numPr>
          <w:ilvl w:val="0"/>
          <w:numId w:val="16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Abstract classes and methods  </w:t>
      </w:r>
    </w:p>
    <w:p w14:paraId="04BBEF58" w14:textId="77777777" w:rsidR="000D2BAC" w:rsidRPr="006E1FD6" w:rsidRDefault="000D2BAC" w:rsidP="008D7476">
      <w:pPr>
        <w:numPr>
          <w:ilvl w:val="0"/>
          <w:numId w:val="16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lastRenderedPageBreak/>
        <w:t>Interfaces</w:t>
      </w:r>
    </w:p>
    <w:p w14:paraId="10E31FFD" w14:textId="77777777" w:rsidR="000D2BAC" w:rsidRPr="006E1FD6" w:rsidRDefault="000D2BAC" w:rsidP="008D7476">
      <w:pPr>
        <w:numPr>
          <w:ilvl w:val="0"/>
          <w:numId w:val="16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Polymorphism  </w:t>
      </w:r>
    </w:p>
    <w:p w14:paraId="211A78BF" w14:textId="57A4703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 </w:t>
      </w:r>
    </w:p>
    <w:p w14:paraId="0F97023E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Error/Exception Handling</w:t>
      </w:r>
    </w:p>
    <w:p w14:paraId="2F3DC99C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Introduction to Exception and Errors</w:t>
      </w:r>
    </w:p>
    <w:p w14:paraId="706C2B47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Create a try Block and catch Block</w:t>
      </w:r>
    </w:p>
    <w:p w14:paraId="00C5392F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Catch Multiple Exception Errors</w:t>
      </w:r>
    </w:p>
    <w:p w14:paraId="292F7341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Create a finally Block</w:t>
      </w:r>
    </w:p>
    <w:p w14:paraId="1C653A6A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Runtime exceptions and non-Runtime Exceptions implication on overriding</w:t>
      </w:r>
    </w:p>
    <w:p w14:paraId="727EC384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FA0B2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Generics</w:t>
      </w:r>
    </w:p>
    <w:p w14:paraId="4C648097" w14:textId="77777777" w:rsidR="000D2BAC" w:rsidRPr="006E1FD6" w:rsidRDefault="000D2BAC" w:rsidP="000D2BA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Why use generics</w:t>
      </w:r>
    </w:p>
    <w:p w14:paraId="46A5F5F9" w14:textId="77777777" w:rsidR="000D2BAC" w:rsidRPr="006E1FD6" w:rsidRDefault="000D2BAC" w:rsidP="000D2BA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Generic Types, raw types</w:t>
      </w:r>
    </w:p>
    <w:p w14:paraId="67DA387B" w14:textId="77777777" w:rsidR="000D2BAC" w:rsidRPr="006E1FD6" w:rsidRDefault="000D2BAC" w:rsidP="000D2BA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Generic methods</w:t>
      </w:r>
    </w:p>
    <w:p w14:paraId="39B5BD85" w14:textId="3F1C39EE" w:rsidR="000D2BAC" w:rsidRPr="006E1FD6" w:rsidRDefault="000D2BAC" w:rsidP="000D2BA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E1FD6">
        <w:rPr>
          <w:rFonts w:ascii="Arial" w:hAnsi="Arial" w:cs="Arial"/>
          <w:sz w:val="20"/>
          <w:szCs w:val="20"/>
        </w:rPr>
        <w:t>Collections</w:t>
      </w:r>
      <w:r w:rsidR="006E1710" w:rsidRPr="006E1FD6">
        <w:rPr>
          <w:rFonts w:ascii="Arial" w:hAnsi="Arial" w:cs="Arial"/>
          <w:sz w:val="20"/>
          <w:szCs w:val="20"/>
        </w:rPr>
        <w:t>,List,Set,Map,Arrays</w:t>
      </w:r>
      <w:proofErr w:type="spellEnd"/>
    </w:p>
    <w:p w14:paraId="54121BA3" w14:textId="77777777" w:rsidR="000D2BAC" w:rsidRPr="006E1FD6" w:rsidRDefault="000D2BAC" w:rsidP="000D2BA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Iterators</w:t>
      </w:r>
    </w:p>
    <w:p w14:paraId="55BB2C75" w14:textId="77777777" w:rsidR="000D2BAC" w:rsidRPr="006E1FD6" w:rsidRDefault="000D2BAC" w:rsidP="000D2BA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Sorting using Comparable and Comparator</w:t>
      </w:r>
    </w:p>
    <w:p w14:paraId="08A56218" w14:textId="77777777" w:rsidR="000D2BAC" w:rsidRPr="006E1FD6" w:rsidRDefault="000D2BAC" w:rsidP="000D2BA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Choosing best collection</w:t>
      </w:r>
    </w:p>
    <w:p w14:paraId="4BB0E12D" w14:textId="77777777" w:rsidR="000D2BAC" w:rsidRPr="006E1FD6" w:rsidRDefault="000D2BAC" w:rsidP="000D2BA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Equals method</w:t>
      </w:r>
    </w:p>
    <w:p w14:paraId="597EBB4C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AB5CCFE" w14:textId="5A71C426" w:rsidR="000D2BAC" w:rsidRPr="006E1FD6" w:rsidRDefault="000D2BAC" w:rsidP="000D2BA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 xml:space="preserve">Working with Databases </w:t>
      </w:r>
    </w:p>
    <w:p w14:paraId="6B85FDCB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 xml:space="preserve">Introduction to JDBC </w:t>
      </w:r>
    </w:p>
    <w:p w14:paraId="0E664691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Types of Drivers in JDBC</w:t>
      </w:r>
    </w:p>
    <w:p w14:paraId="04ADD8DC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Connect to Database</w:t>
      </w:r>
    </w:p>
    <w:p w14:paraId="1C651B88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 xml:space="preserve">Create a prepared Statement </w:t>
      </w:r>
    </w:p>
    <w:p w14:paraId="6DDDFF4E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Using a Parameters in a Prepared Statement</w:t>
      </w:r>
    </w:p>
    <w:p w14:paraId="78983770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Creating and Retrieving Data from   a Result Set</w:t>
      </w:r>
    </w:p>
    <w:p w14:paraId="0293B74E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Format Data for Display</w:t>
      </w:r>
    </w:p>
    <w:p w14:paraId="77EBE94C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 xml:space="preserve">Position the Cursor in the Result Set </w:t>
      </w:r>
    </w:p>
    <w:p w14:paraId="30621122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 xml:space="preserve">CRUD Operations </w:t>
      </w:r>
    </w:p>
    <w:p w14:paraId="3D380DCF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Make a Batch Update</w:t>
      </w:r>
    </w:p>
    <w:p w14:paraId="2A768A7A" w14:textId="77777777" w:rsidR="000D2BAC" w:rsidRPr="006E1FD6" w:rsidRDefault="000D2BAC" w:rsidP="000D2BAC">
      <w:pPr>
        <w:numPr>
          <w:ilvl w:val="0"/>
          <w:numId w:val="3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E1FD6">
        <w:rPr>
          <w:rFonts w:ascii="Arial" w:hAnsi="Arial" w:cs="Arial"/>
          <w:bCs/>
          <w:sz w:val="20"/>
          <w:szCs w:val="20"/>
        </w:rPr>
        <w:t>Connection Pooling</w:t>
      </w:r>
    </w:p>
    <w:p w14:paraId="20AB40B7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DE7083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48F4F18" w14:textId="66FCD8C4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  <w:r w:rsidRPr="006E1FD6">
        <w:rPr>
          <w:rFonts w:ascii="Arial" w:hAnsi="Arial" w:cs="Arial"/>
          <w:b/>
          <w:bCs/>
          <w:color w:val="0070C0"/>
          <w:sz w:val="20"/>
          <w:szCs w:val="20"/>
          <w:u w:val="single"/>
        </w:rPr>
        <w:t>Java 8 – 3 Days</w:t>
      </w:r>
    </w:p>
    <w:p w14:paraId="48DA2F13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4CC032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What's new in Interfaces</w:t>
      </w:r>
    </w:p>
    <w:p w14:paraId="1C762545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Static Methods</w:t>
      </w:r>
    </w:p>
    <w:p w14:paraId="7B807924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Default Methods</w:t>
      </w:r>
    </w:p>
    <w:p w14:paraId="0AB4594F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Functional Interfaces</w:t>
      </w:r>
    </w:p>
    <w:p w14:paraId="43D2EF82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3B36D4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Introducing Lambda Expressions</w:t>
      </w:r>
    </w:p>
    <w:p w14:paraId="10B32C60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Motivation for Lambdas</w:t>
      </w:r>
    </w:p>
    <w:p w14:paraId="44BA0BAF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Lambda Expression Overview</w:t>
      </w:r>
    </w:p>
    <w:p w14:paraId="305F03E1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Lambda Expressions and Functional Interfaces</w:t>
      </w:r>
    </w:p>
    <w:p w14:paraId="48249745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Using Lambda Expressions</w:t>
      </w:r>
    </w:p>
    <w:p w14:paraId="3ECC0550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Working with Method References</w:t>
      </w:r>
    </w:p>
    <w:p w14:paraId="33F4A056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B7C7A7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The Stream API</w:t>
      </w:r>
    </w:p>
    <w:p w14:paraId="3728E61E" w14:textId="77777777" w:rsidR="006E1710" w:rsidRPr="006E1FD6" w:rsidRDefault="006E1710" w:rsidP="006E1710">
      <w:pPr>
        <w:numPr>
          <w:ilvl w:val="0"/>
          <w:numId w:val="23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Method references</w:t>
      </w:r>
    </w:p>
    <w:p w14:paraId="3710E7F0" w14:textId="77777777" w:rsidR="006E1710" w:rsidRPr="006E1FD6" w:rsidRDefault="006E1710" w:rsidP="006E1710">
      <w:pPr>
        <w:numPr>
          <w:ilvl w:val="0"/>
          <w:numId w:val="23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E1FD6">
        <w:rPr>
          <w:rFonts w:ascii="Arial" w:hAnsi="Arial" w:cs="Arial"/>
          <w:sz w:val="20"/>
          <w:szCs w:val="20"/>
        </w:rPr>
        <w:t>java.util.Function</w:t>
      </w:r>
      <w:proofErr w:type="spellEnd"/>
    </w:p>
    <w:p w14:paraId="5C516889" w14:textId="77777777" w:rsidR="006E1710" w:rsidRPr="006E1FD6" w:rsidRDefault="006E1710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The Stream API</w:t>
      </w:r>
    </w:p>
    <w:p w14:paraId="3A242FE7" w14:textId="77777777" w:rsidR="006E1710" w:rsidRPr="006E1FD6" w:rsidRDefault="006E1710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Chaining - Intermediate and Terminal Operations</w:t>
      </w:r>
    </w:p>
    <w:p w14:paraId="194E8C7C" w14:textId="77777777" w:rsidR="006E1710" w:rsidRPr="006E1FD6" w:rsidRDefault="006E1710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Important Functional Interfaces: Predicate, Comparator, Function</w:t>
      </w:r>
    </w:p>
    <w:p w14:paraId="7570232C" w14:textId="77777777" w:rsidR="006E1710" w:rsidRPr="006E1FD6" w:rsidRDefault="006E1710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Stream Processing</w:t>
      </w:r>
    </w:p>
    <w:p w14:paraId="6A023CAD" w14:textId="77777777" w:rsidR="006E1710" w:rsidRPr="006E1FD6" w:rsidRDefault="006E1710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Using filter(),map()</w:t>
      </w:r>
    </w:p>
    <w:p w14:paraId="72DEB60D" w14:textId="77777777" w:rsidR="006E1710" w:rsidRPr="006E1FD6" w:rsidRDefault="006E1710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Sorting / </w:t>
      </w:r>
      <w:proofErr w:type="spellStart"/>
      <w:r w:rsidRPr="006E1FD6">
        <w:rPr>
          <w:rFonts w:ascii="Arial" w:hAnsi="Arial" w:cs="Arial"/>
          <w:sz w:val="20"/>
          <w:szCs w:val="20"/>
        </w:rPr>
        <w:t>Comparator.comparing</w:t>
      </w:r>
      <w:proofErr w:type="spellEnd"/>
      <w:r w:rsidRPr="006E1FD6">
        <w:rPr>
          <w:rFonts w:ascii="Arial" w:hAnsi="Arial" w:cs="Arial"/>
          <w:sz w:val="20"/>
          <w:szCs w:val="20"/>
        </w:rPr>
        <w:t>()</w:t>
      </w:r>
    </w:p>
    <w:p w14:paraId="64FAFE91" w14:textId="77777777" w:rsidR="006E1710" w:rsidRPr="006E1FD6" w:rsidRDefault="006E1710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Result producing terminal operations - collect, min/max ...</w:t>
      </w:r>
    </w:p>
    <w:p w14:paraId="0C04E575" w14:textId="77777777" w:rsidR="006E1710" w:rsidRPr="006E1FD6" w:rsidRDefault="006E1710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lastRenderedPageBreak/>
        <w:t xml:space="preserve">Terminal Operations - </w:t>
      </w:r>
      <w:proofErr w:type="spellStart"/>
      <w:r w:rsidRPr="006E1FD6">
        <w:rPr>
          <w:rFonts w:ascii="Arial" w:hAnsi="Arial" w:cs="Arial"/>
          <w:sz w:val="20"/>
          <w:szCs w:val="20"/>
        </w:rPr>
        <w:t>forEach</w:t>
      </w:r>
      <w:proofErr w:type="spellEnd"/>
      <w:r w:rsidRPr="006E1FD6">
        <w:rPr>
          <w:rFonts w:ascii="Arial" w:hAnsi="Arial" w:cs="Arial"/>
          <w:sz w:val="20"/>
          <w:szCs w:val="20"/>
        </w:rPr>
        <w:t>(),</w:t>
      </w:r>
      <w:proofErr w:type="spellStart"/>
      <w:r w:rsidRPr="006E1FD6">
        <w:rPr>
          <w:rFonts w:ascii="Arial" w:hAnsi="Arial" w:cs="Arial"/>
          <w:sz w:val="20"/>
          <w:szCs w:val="20"/>
        </w:rPr>
        <w:t>toArray</w:t>
      </w:r>
      <w:proofErr w:type="spellEnd"/>
      <w:r w:rsidRPr="006E1FD6">
        <w:rPr>
          <w:rFonts w:ascii="Arial" w:hAnsi="Arial" w:cs="Arial"/>
          <w:sz w:val="20"/>
          <w:szCs w:val="20"/>
        </w:rPr>
        <w:t>() and Collect</w:t>
      </w:r>
    </w:p>
    <w:p w14:paraId="69C8DDC7" w14:textId="77777777" w:rsidR="006E1710" w:rsidRPr="006E1FD6" w:rsidRDefault="006E1710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Existence  and Finder  Operations</w:t>
      </w:r>
    </w:p>
    <w:p w14:paraId="300D841C" w14:textId="77777777" w:rsidR="006E1710" w:rsidRPr="006E1FD6" w:rsidRDefault="000D2BAC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6E1FD6">
        <w:rPr>
          <w:rFonts w:ascii="Arial" w:hAnsi="Arial" w:cs="Arial"/>
          <w:sz w:val="20"/>
          <w:szCs w:val="20"/>
        </w:rPr>
        <w:t>Collectors.toList</w:t>
      </w:r>
      <w:proofErr w:type="spellEnd"/>
      <w:r w:rsidRPr="006E1FD6">
        <w:rPr>
          <w:rFonts w:ascii="Arial" w:hAnsi="Arial" w:cs="Arial"/>
          <w:sz w:val="20"/>
          <w:szCs w:val="20"/>
        </w:rPr>
        <w:t xml:space="preserve">(), </w:t>
      </w:r>
      <w:proofErr w:type="spellStart"/>
      <w:r w:rsidRPr="006E1FD6">
        <w:rPr>
          <w:rFonts w:ascii="Arial" w:hAnsi="Arial" w:cs="Arial"/>
          <w:sz w:val="20"/>
          <w:szCs w:val="20"/>
        </w:rPr>
        <w:t>Collectors.toSet</w:t>
      </w:r>
      <w:proofErr w:type="spellEnd"/>
      <w:r w:rsidRPr="006E1FD6">
        <w:rPr>
          <w:rFonts w:ascii="Arial" w:hAnsi="Arial" w:cs="Arial"/>
          <w:sz w:val="20"/>
          <w:szCs w:val="20"/>
        </w:rPr>
        <w:t>()</w:t>
      </w:r>
    </w:p>
    <w:p w14:paraId="7D6F99A9" w14:textId="77777777" w:rsidR="006E1710" w:rsidRPr="006E1FD6" w:rsidRDefault="000D2BAC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Supplier and </w:t>
      </w:r>
      <w:proofErr w:type="spellStart"/>
      <w:r w:rsidRPr="006E1FD6">
        <w:rPr>
          <w:rFonts w:ascii="Arial" w:hAnsi="Arial" w:cs="Arial"/>
          <w:sz w:val="20"/>
          <w:szCs w:val="20"/>
        </w:rPr>
        <w:t>Collectors.toCollection</w:t>
      </w:r>
      <w:proofErr w:type="spellEnd"/>
      <w:r w:rsidRPr="006E1FD6">
        <w:rPr>
          <w:rFonts w:ascii="Arial" w:hAnsi="Arial" w:cs="Arial"/>
          <w:sz w:val="20"/>
          <w:szCs w:val="20"/>
        </w:rPr>
        <w:t>()</w:t>
      </w:r>
    </w:p>
    <w:p w14:paraId="758EC4C9" w14:textId="657CBD1B" w:rsidR="000D2BAC" w:rsidRPr="006E1FD6" w:rsidRDefault="000D2BAC" w:rsidP="006E17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Partitioning and Grouping Collectors</w:t>
      </w:r>
    </w:p>
    <w:p w14:paraId="0120467D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 </w:t>
      </w:r>
    </w:p>
    <w:p w14:paraId="4E3CD970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Parallel Processing and Concurrency</w:t>
      </w:r>
    </w:p>
    <w:p w14:paraId="0F6E8817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Java 8 Parallel Processing using Streams</w:t>
      </w:r>
    </w:p>
    <w:p w14:paraId="070946EC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Multithreading / Concurrency Issues</w:t>
      </w:r>
    </w:p>
    <w:p w14:paraId="09F28F53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Race Conditions, Data Synchronization, Locks</w:t>
      </w:r>
    </w:p>
    <w:p w14:paraId="3971107C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Performance Issues and Considerations</w:t>
      </w:r>
    </w:p>
    <w:p w14:paraId="41923AC4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E54340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Date/Time API</w:t>
      </w:r>
    </w:p>
    <w:p w14:paraId="7351C41D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Overview and Limitations of Previous API</w:t>
      </w:r>
    </w:p>
    <w:p w14:paraId="22DD92E2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The Date/Time API (JSR 310)</w:t>
      </w:r>
    </w:p>
    <w:p w14:paraId="4B43612C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Formatting Date/Time</w:t>
      </w:r>
    </w:p>
    <w:p w14:paraId="72F3BDCE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E5D20D" w14:textId="344440B5" w:rsidR="000D2BAC" w:rsidRPr="006E1FD6" w:rsidRDefault="000D2BAC" w:rsidP="000D2BA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Introduction to Java 17</w:t>
      </w:r>
    </w:p>
    <w:p w14:paraId="58B8016E" w14:textId="77777777" w:rsidR="000D2BAC" w:rsidRPr="006E1FD6" w:rsidRDefault="000D2BAC" w:rsidP="000D2BAC">
      <w:pPr>
        <w:numPr>
          <w:ilvl w:val="0"/>
          <w:numId w:val="25"/>
        </w:numPr>
        <w:suppressAutoHyphens/>
        <w:spacing w:after="0" w:line="240" w:lineRule="auto"/>
        <w:rPr>
          <w:rFonts w:ascii="Arial" w:eastAsia="Verdana" w:hAnsi="Arial" w:cs="Arial"/>
          <w:sz w:val="20"/>
          <w:szCs w:val="20"/>
        </w:rPr>
      </w:pPr>
      <w:r w:rsidRPr="006E1FD6">
        <w:rPr>
          <w:rFonts w:ascii="Arial" w:eastAsia="Verdana" w:hAnsi="Arial" w:cs="Arial"/>
          <w:sz w:val="20"/>
          <w:szCs w:val="20"/>
        </w:rPr>
        <w:t>Introduction to Java 17</w:t>
      </w:r>
    </w:p>
    <w:p w14:paraId="12E5EEC6" w14:textId="77777777" w:rsidR="000D2BAC" w:rsidRPr="006E1FD6" w:rsidRDefault="000D2BAC" w:rsidP="000D2BAC">
      <w:pPr>
        <w:numPr>
          <w:ilvl w:val="0"/>
          <w:numId w:val="25"/>
        </w:numPr>
        <w:suppressAutoHyphens/>
        <w:spacing w:after="0" w:line="240" w:lineRule="auto"/>
        <w:rPr>
          <w:rFonts w:ascii="Arial" w:eastAsia="Verdana" w:hAnsi="Arial" w:cs="Arial"/>
          <w:sz w:val="20"/>
          <w:szCs w:val="20"/>
        </w:rPr>
      </w:pPr>
      <w:r w:rsidRPr="006E1FD6">
        <w:rPr>
          <w:rFonts w:ascii="Arial" w:eastAsia="Verdana" w:hAnsi="Arial" w:cs="Arial"/>
          <w:sz w:val="20"/>
          <w:szCs w:val="20"/>
        </w:rPr>
        <w:t>Sealed Classes</w:t>
      </w:r>
    </w:p>
    <w:p w14:paraId="1A05D33C" w14:textId="77777777" w:rsidR="000D2BAC" w:rsidRPr="006E1FD6" w:rsidRDefault="000D2BAC" w:rsidP="000D2BAC">
      <w:pPr>
        <w:numPr>
          <w:ilvl w:val="0"/>
          <w:numId w:val="25"/>
        </w:numPr>
        <w:suppressAutoHyphens/>
        <w:spacing w:after="0" w:line="240" w:lineRule="auto"/>
        <w:rPr>
          <w:rFonts w:ascii="Arial" w:eastAsia="Verdana" w:hAnsi="Arial" w:cs="Arial"/>
          <w:sz w:val="20"/>
          <w:szCs w:val="20"/>
        </w:rPr>
      </w:pPr>
      <w:r w:rsidRPr="006E1FD6">
        <w:rPr>
          <w:rFonts w:ascii="Arial" w:eastAsia="Verdana" w:hAnsi="Arial" w:cs="Arial"/>
          <w:sz w:val="20"/>
          <w:szCs w:val="20"/>
        </w:rPr>
        <w:t xml:space="preserve">Records in Java </w:t>
      </w:r>
    </w:p>
    <w:p w14:paraId="4B2CA04A" w14:textId="164AA99E" w:rsidR="006E1710" w:rsidRPr="006E1FD6" w:rsidRDefault="006E1710" w:rsidP="000D2BAC">
      <w:pPr>
        <w:numPr>
          <w:ilvl w:val="0"/>
          <w:numId w:val="25"/>
        </w:numPr>
        <w:suppressAutoHyphens/>
        <w:spacing w:after="0" w:line="240" w:lineRule="auto"/>
        <w:rPr>
          <w:rFonts w:ascii="Arial" w:eastAsia="Verdana" w:hAnsi="Arial" w:cs="Arial"/>
          <w:sz w:val="20"/>
          <w:szCs w:val="20"/>
        </w:rPr>
      </w:pPr>
      <w:r w:rsidRPr="006E1FD6">
        <w:rPr>
          <w:rFonts w:ascii="Arial" w:eastAsia="Verdana" w:hAnsi="Arial" w:cs="Arial"/>
          <w:sz w:val="20"/>
          <w:szCs w:val="20"/>
        </w:rPr>
        <w:t>Text Blocks</w:t>
      </w:r>
    </w:p>
    <w:p w14:paraId="08FB88DE" w14:textId="77777777" w:rsidR="00D83A5A" w:rsidRPr="006E1FD6" w:rsidRDefault="00D83A5A" w:rsidP="00D83A5A">
      <w:pPr>
        <w:suppressAutoHyphens/>
        <w:spacing w:after="0" w:line="240" w:lineRule="auto"/>
        <w:ind w:left="720"/>
        <w:rPr>
          <w:rFonts w:ascii="Arial" w:eastAsia="Verdana" w:hAnsi="Arial" w:cs="Arial"/>
          <w:sz w:val="20"/>
          <w:szCs w:val="20"/>
        </w:rPr>
      </w:pPr>
    </w:p>
    <w:p w14:paraId="3AB4EE12" w14:textId="77777777" w:rsidR="00D83A5A" w:rsidRPr="006E1FD6" w:rsidRDefault="00D83A5A" w:rsidP="00D83A5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1FD6">
        <w:rPr>
          <w:rFonts w:ascii="Arial" w:hAnsi="Arial" w:cs="Arial"/>
          <w:b/>
          <w:sz w:val="20"/>
          <w:szCs w:val="20"/>
        </w:rPr>
        <w:t>Introduction to Build Tools</w:t>
      </w:r>
    </w:p>
    <w:p w14:paraId="4A1E0932" w14:textId="77777777" w:rsidR="00D83A5A" w:rsidRPr="006E1FD6" w:rsidRDefault="00D83A5A" w:rsidP="00D83A5A">
      <w:pPr>
        <w:numPr>
          <w:ilvl w:val="0"/>
          <w:numId w:val="25"/>
        </w:numPr>
        <w:suppressAutoHyphens/>
        <w:spacing w:after="0" w:line="240" w:lineRule="auto"/>
        <w:rPr>
          <w:rFonts w:ascii="Arial" w:eastAsia="Verdana" w:hAnsi="Arial" w:cs="Arial"/>
          <w:sz w:val="20"/>
          <w:szCs w:val="20"/>
        </w:rPr>
      </w:pPr>
      <w:r w:rsidRPr="006E1FD6">
        <w:rPr>
          <w:rFonts w:ascii="Arial" w:eastAsia="Verdana" w:hAnsi="Arial" w:cs="Arial"/>
          <w:sz w:val="20"/>
          <w:szCs w:val="20"/>
        </w:rPr>
        <w:t>Maven Basics</w:t>
      </w:r>
    </w:p>
    <w:p w14:paraId="7D53A923" w14:textId="77777777" w:rsidR="00D83A5A" w:rsidRPr="006E1FD6" w:rsidRDefault="00D83A5A" w:rsidP="00D83A5A">
      <w:pPr>
        <w:numPr>
          <w:ilvl w:val="0"/>
          <w:numId w:val="25"/>
        </w:numPr>
        <w:suppressAutoHyphens/>
        <w:spacing w:after="0" w:line="240" w:lineRule="auto"/>
        <w:rPr>
          <w:rFonts w:ascii="Arial" w:eastAsia="Verdana" w:hAnsi="Arial" w:cs="Arial"/>
          <w:sz w:val="20"/>
          <w:szCs w:val="20"/>
        </w:rPr>
      </w:pPr>
      <w:r w:rsidRPr="006E1FD6">
        <w:rPr>
          <w:rFonts w:ascii="Arial" w:eastAsia="Verdana" w:hAnsi="Arial" w:cs="Arial"/>
          <w:sz w:val="20"/>
          <w:szCs w:val="20"/>
        </w:rPr>
        <w:t>Maven Dependency Management</w:t>
      </w:r>
    </w:p>
    <w:p w14:paraId="0D8CAC16" w14:textId="77777777" w:rsidR="00D83A5A" w:rsidRPr="006E1FD6" w:rsidRDefault="00D83A5A" w:rsidP="00D83A5A">
      <w:pPr>
        <w:numPr>
          <w:ilvl w:val="0"/>
          <w:numId w:val="25"/>
        </w:numPr>
        <w:suppressAutoHyphens/>
        <w:spacing w:after="0" w:line="240" w:lineRule="auto"/>
        <w:rPr>
          <w:rFonts w:ascii="Arial" w:eastAsia="Verdana" w:hAnsi="Arial" w:cs="Arial"/>
          <w:sz w:val="20"/>
          <w:szCs w:val="20"/>
        </w:rPr>
      </w:pPr>
      <w:r w:rsidRPr="006E1FD6">
        <w:rPr>
          <w:rFonts w:ascii="Arial" w:eastAsia="Verdana" w:hAnsi="Arial" w:cs="Arial"/>
          <w:sz w:val="20"/>
          <w:szCs w:val="20"/>
        </w:rPr>
        <w:t xml:space="preserve">Maven Lifecycle </w:t>
      </w:r>
    </w:p>
    <w:p w14:paraId="68B291F2" w14:textId="77777777" w:rsidR="00D83A5A" w:rsidRPr="006E1FD6" w:rsidRDefault="00D83A5A" w:rsidP="00D83A5A">
      <w:pPr>
        <w:numPr>
          <w:ilvl w:val="0"/>
          <w:numId w:val="25"/>
        </w:numPr>
        <w:suppressAutoHyphens/>
        <w:spacing w:after="0" w:line="240" w:lineRule="auto"/>
        <w:rPr>
          <w:rFonts w:ascii="Arial" w:eastAsia="Verdana" w:hAnsi="Arial" w:cs="Arial"/>
          <w:sz w:val="20"/>
          <w:szCs w:val="20"/>
        </w:rPr>
      </w:pPr>
      <w:r w:rsidRPr="006E1FD6">
        <w:rPr>
          <w:rFonts w:ascii="Arial" w:eastAsia="Verdana" w:hAnsi="Arial" w:cs="Arial"/>
          <w:sz w:val="20"/>
          <w:szCs w:val="20"/>
        </w:rPr>
        <w:t>Maven Packaging and Distribution</w:t>
      </w:r>
    </w:p>
    <w:p w14:paraId="46F1862B" w14:textId="77777777" w:rsidR="00D83A5A" w:rsidRPr="006E1FD6" w:rsidRDefault="00D83A5A" w:rsidP="00D83A5A">
      <w:pPr>
        <w:suppressAutoHyphens/>
        <w:spacing w:after="0" w:line="240" w:lineRule="auto"/>
        <w:rPr>
          <w:rFonts w:ascii="Arial" w:eastAsia="Verdana" w:hAnsi="Arial" w:cs="Arial"/>
          <w:sz w:val="20"/>
          <w:szCs w:val="20"/>
        </w:rPr>
      </w:pPr>
    </w:p>
    <w:p w14:paraId="6E9C3BDF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C58C76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  <w:r w:rsidRPr="006E1FD6">
        <w:rPr>
          <w:rFonts w:ascii="Arial" w:hAnsi="Arial" w:cs="Arial"/>
          <w:b/>
          <w:bCs/>
          <w:color w:val="0070C0"/>
          <w:sz w:val="20"/>
          <w:szCs w:val="20"/>
          <w:u w:val="single"/>
        </w:rPr>
        <w:t>Spring – 5 Days</w:t>
      </w:r>
    </w:p>
    <w:p w14:paraId="34AA51AD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B1AD0B" w14:textId="77777777" w:rsidR="001B52AD" w:rsidRDefault="000D2BAC" w:rsidP="001B52A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 xml:space="preserve">Spring Framework </w:t>
      </w:r>
    </w:p>
    <w:p w14:paraId="3E252FC2" w14:textId="463789E3" w:rsidR="000D2BAC" w:rsidRPr="001B52AD" w:rsidRDefault="000D2BAC" w:rsidP="001B52AD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B52AD">
        <w:rPr>
          <w:rFonts w:ascii="Arial" w:hAnsi="Arial" w:cs="Arial"/>
          <w:sz w:val="20"/>
          <w:szCs w:val="20"/>
        </w:rPr>
        <w:t>Spring In Context – Core Concepts</w:t>
      </w:r>
    </w:p>
    <w:p w14:paraId="33A607A2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Bean management through IOC</w:t>
      </w:r>
    </w:p>
    <w:p w14:paraId="037FA9BF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Bean Creation</w:t>
      </w:r>
    </w:p>
    <w:p w14:paraId="539FBA56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Constructor Injection</w:t>
      </w:r>
    </w:p>
    <w:p w14:paraId="31BC46B1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Setter Injection</w:t>
      </w:r>
    </w:p>
    <w:p w14:paraId="1EF0B8CA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EDD19C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Spring Boot Internals</w:t>
      </w:r>
    </w:p>
    <w:p w14:paraId="258F184D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Using @EnableAutoConfiguration, @ComponentScan, @Configuration</w:t>
      </w:r>
    </w:p>
    <w:p w14:paraId="7DA41883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Auto-Configuration</w:t>
      </w:r>
    </w:p>
    <w:p w14:paraId="1B4D51ED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Use of @SpringBootAppilcation annotation</w:t>
      </w:r>
    </w:p>
    <w:p w14:paraId="004CC000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External Configuration</w:t>
      </w:r>
    </w:p>
    <w:p w14:paraId="1B6E7DBE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Profiles and Logging</w:t>
      </w:r>
    </w:p>
    <w:p w14:paraId="78DAAF46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Packaging Spring Application</w:t>
      </w:r>
    </w:p>
    <w:p w14:paraId="78830311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199FEE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Data Access with Spring Boot</w:t>
      </w:r>
    </w:p>
    <w:p w14:paraId="531957EF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Spring Data JPA &amp; Rest</w:t>
      </w:r>
    </w:p>
    <w:p w14:paraId="0E4F49F0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Spring Data JPA: The Data Tier</w:t>
      </w:r>
    </w:p>
    <w:p w14:paraId="12D43510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@Repository Annotation</w:t>
      </w:r>
    </w:p>
    <w:p w14:paraId="7204551E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Introduction to JPA</w:t>
      </w:r>
    </w:p>
    <w:p w14:paraId="2B42437B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Adding Spring Data JPA</w:t>
      </w:r>
    </w:p>
    <w:p w14:paraId="28238899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Creating a Spring Data JPA Repository</w:t>
      </w:r>
    </w:p>
    <w:p w14:paraId="763C10EC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Making Crud Operations with Repository</w:t>
      </w:r>
    </w:p>
    <w:p w14:paraId="7962288A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Adding Entity Relationship and Extending Repository</w:t>
      </w:r>
    </w:p>
    <w:p w14:paraId="450E5D54" w14:textId="77777777" w:rsidR="006E1710" w:rsidRPr="006E1FD6" w:rsidRDefault="006E1710" w:rsidP="006E17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Service Layer and DTOs</w:t>
      </w:r>
    </w:p>
    <w:p w14:paraId="016300D4" w14:textId="77777777" w:rsidR="006E1710" w:rsidRPr="006E1FD6" w:rsidRDefault="006E1710" w:rsidP="008D7476">
      <w:pPr>
        <w:numPr>
          <w:ilvl w:val="0"/>
          <w:numId w:val="34"/>
        </w:numPr>
        <w:spacing w:after="0" w:line="240" w:lineRule="auto"/>
        <w:ind w:left="714" w:hanging="357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lastRenderedPageBreak/>
        <w:t>Exception Handling</w:t>
      </w:r>
    </w:p>
    <w:p w14:paraId="36E3A0F2" w14:textId="662B44DF" w:rsidR="00D83A5A" w:rsidRPr="006E1FD6" w:rsidRDefault="00D83A5A" w:rsidP="008D7476">
      <w:pPr>
        <w:numPr>
          <w:ilvl w:val="0"/>
          <w:numId w:val="35"/>
        </w:numPr>
        <w:spacing w:after="0" w:line="240" w:lineRule="auto"/>
        <w:ind w:left="714" w:hanging="357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Using </w:t>
      </w:r>
      <w:proofErr w:type="spellStart"/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RestTemplate</w:t>
      </w:r>
      <w:proofErr w:type="spellEnd"/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and Spring's </w:t>
      </w:r>
      <w:proofErr w:type="spellStart"/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WebClient</w:t>
      </w:r>
      <w:proofErr w:type="spellEnd"/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for making API calls </w:t>
      </w:r>
    </w:p>
    <w:p w14:paraId="1219E622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Spring MVC</w:t>
      </w:r>
    </w:p>
    <w:p w14:paraId="069E5C74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Dispatcher Servlet</w:t>
      </w:r>
    </w:p>
    <w:p w14:paraId="044D872A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MVC Controllers</w:t>
      </w:r>
    </w:p>
    <w:p w14:paraId="2D471280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Model Interface</w:t>
      </w:r>
    </w:p>
    <w:p w14:paraId="1A9D93D7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Request Param</w:t>
      </w:r>
    </w:p>
    <w:p w14:paraId="2A3D62B1" w14:textId="77777777" w:rsidR="000D2BAC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Form Tag Library</w:t>
      </w:r>
    </w:p>
    <w:p w14:paraId="31A90F70" w14:textId="794DD297" w:rsidR="008B4435" w:rsidRPr="006E1FD6" w:rsidRDefault="008B4435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Thyme leaf Template</w:t>
      </w:r>
    </w:p>
    <w:p w14:paraId="0FFFF400" w14:textId="77777777" w:rsidR="000D2BAC" w:rsidRPr="006E1FD6" w:rsidRDefault="000D2BAC" w:rsidP="000D2BA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Validation</w:t>
      </w:r>
    </w:p>
    <w:p w14:paraId="6940535A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CA9C1A" w14:textId="73A94739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  <w:r w:rsidRPr="006E1FD6">
        <w:rPr>
          <w:rFonts w:ascii="Arial" w:hAnsi="Arial" w:cs="Arial"/>
          <w:b/>
          <w:bCs/>
          <w:color w:val="0070C0"/>
          <w:sz w:val="20"/>
          <w:szCs w:val="20"/>
          <w:u w:val="single"/>
        </w:rPr>
        <w:t xml:space="preserve">Microservices – </w:t>
      </w:r>
      <w:r w:rsidR="006E1710" w:rsidRPr="006E1FD6">
        <w:rPr>
          <w:rFonts w:ascii="Arial" w:hAnsi="Arial" w:cs="Arial"/>
          <w:b/>
          <w:bCs/>
          <w:color w:val="0070C0"/>
          <w:sz w:val="20"/>
          <w:szCs w:val="20"/>
          <w:u w:val="single"/>
        </w:rPr>
        <w:t xml:space="preserve">5 </w:t>
      </w:r>
      <w:r w:rsidRPr="006E1FD6">
        <w:rPr>
          <w:rFonts w:ascii="Arial" w:hAnsi="Arial" w:cs="Arial"/>
          <w:b/>
          <w:bCs/>
          <w:color w:val="0070C0"/>
          <w:sz w:val="20"/>
          <w:szCs w:val="20"/>
          <w:u w:val="single"/>
        </w:rPr>
        <w:t>Days</w:t>
      </w:r>
    </w:p>
    <w:p w14:paraId="6ED38DAD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EF05D5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Introduction to Microservices</w:t>
      </w:r>
    </w:p>
    <w:p w14:paraId="20BF8A15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Problems with Monolithic Application</w:t>
      </w:r>
    </w:p>
    <w:p w14:paraId="6F2108F7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What and Why Microservices?</w:t>
      </w:r>
    </w:p>
    <w:p w14:paraId="6161D48E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Advantages and disadvantages of microservices</w:t>
      </w:r>
    </w:p>
    <w:p w14:paraId="6D94BBCC" w14:textId="772C04B3" w:rsidR="006E1710" w:rsidRPr="006E1FD6" w:rsidRDefault="006E1710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Key characteristics: loose coupling, independent deployment, and domain-driven design.</w:t>
      </w:r>
    </w:p>
    <w:p w14:paraId="456FFE0A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Overview of Spring cloud and its modules</w:t>
      </w:r>
    </w:p>
    <w:p w14:paraId="74719E92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DD382E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Spring Cloud Eureka</w:t>
      </w:r>
    </w:p>
    <w:p w14:paraId="52C12130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Introduction to Discovery Server</w:t>
      </w:r>
    </w:p>
    <w:p w14:paraId="56231E87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How to Create a Eureka Server</w:t>
      </w:r>
    </w:p>
    <w:p w14:paraId="1C57170F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How to register Eureka Client</w:t>
      </w:r>
    </w:p>
    <w:p w14:paraId="541C5125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How to look up a service from Eureka Server</w:t>
      </w:r>
    </w:p>
    <w:p w14:paraId="5D61E935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Configuring a cluster of eureka servers</w:t>
      </w:r>
    </w:p>
    <w:p w14:paraId="103C7E42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C461F2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Spring Cloud Config</w:t>
      </w:r>
    </w:p>
    <w:p w14:paraId="37EE750E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Configuring Server and client pointing to configuration file in GitHub</w:t>
      </w:r>
    </w:p>
    <w:p w14:paraId="520D6264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@EnableConfigServer</w:t>
      </w:r>
    </w:p>
    <w:p w14:paraId="66847B08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HTTP, resource-based API for external configuration</w:t>
      </w:r>
    </w:p>
    <w:p w14:paraId="240F71D8" w14:textId="37638BD4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@RefereshScope</w:t>
      </w:r>
    </w:p>
    <w:p w14:paraId="7F8F2B4E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Spring Cloud Load balancer</w:t>
      </w:r>
    </w:p>
    <w:p w14:paraId="327D4640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Need for Client-Side Load Balancing</w:t>
      </w:r>
    </w:p>
    <w:p w14:paraId="0AFCC2EB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The @LoadBalanced Annotation</w:t>
      </w:r>
    </w:p>
    <w:p w14:paraId="5FBB1C79" w14:textId="219D7C51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E1FD6">
        <w:rPr>
          <w:rFonts w:ascii="Arial" w:hAnsi="Arial" w:cs="Arial"/>
          <w:sz w:val="20"/>
          <w:szCs w:val="20"/>
        </w:rPr>
        <w:t>ReactiveLoadBalancer</w:t>
      </w:r>
      <w:proofErr w:type="spellEnd"/>
    </w:p>
    <w:p w14:paraId="72705DCC" w14:textId="77777777" w:rsidR="000D2BAC" w:rsidRPr="006E1FD6" w:rsidRDefault="000D2BAC" w:rsidP="007802A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Spring Cloud Gateway</w:t>
      </w:r>
    </w:p>
    <w:p w14:paraId="4ED01DBF" w14:textId="5427FBAE" w:rsidR="006E1710" w:rsidRPr="006E1FD6" w:rsidRDefault="006E1710" w:rsidP="007802A1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API Gateway with S</w:t>
      </w:r>
      <w:r w:rsidR="007802A1" w:rsidRPr="006E1FD6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</w:t>
      </w:r>
      <w:r w:rsidRPr="006E1FD6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ring Cloud Gateway</w:t>
      </w:r>
    </w:p>
    <w:p w14:paraId="211213C3" w14:textId="77777777" w:rsidR="006E1710" w:rsidRPr="006E1FD6" w:rsidRDefault="006E1710" w:rsidP="007802A1">
      <w:pPr>
        <w:numPr>
          <w:ilvl w:val="1"/>
          <w:numId w:val="3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role of an API Gateway in a microservices architecture.</w:t>
      </w:r>
    </w:p>
    <w:p w14:paraId="4D8CDE7B" w14:textId="77777777" w:rsidR="006E1710" w:rsidRPr="006E1FD6" w:rsidRDefault="006E1710" w:rsidP="006E171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Setting up a gateway to handle routing, authentication, and other cross-cutting concerns.</w:t>
      </w:r>
    </w:p>
    <w:p w14:paraId="303FE8D4" w14:textId="77777777" w:rsidR="006E1710" w:rsidRPr="006E1FD6" w:rsidRDefault="006E1710" w:rsidP="006E171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Configuring routes to our microservices.</w:t>
      </w:r>
    </w:p>
    <w:p w14:paraId="1ED3E62F" w14:textId="77777777" w:rsidR="006E1710" w:rsidRPr="006E1FD6" w:rsidRDefault="006E1710" w:rsidP="006E17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Resilience and Fault Tolerance</w:t>
      </w:r>
    </w:p>
    <w:p w14:paraId="42325265" w14:textId="77777777" w:rsidR="006E1710" w:rsidRPr="006E1FD6" w:rsidRDefault="006E1710" w:rsidP="006E171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Understanding the Circuit Breaker pattern.</w:t>
      </w:r>
    </w:p>
    <w:p w14:paraId="6A19EF20" w14:textId="77777777" w:rsidR="00AA6A90" w:rsidRPr="006E1FD6" w:rsidRDefault="006E1710" w:rsidP="007802A1">
      <w:pPr>
        <w:numPr>
          <w:ilvl w:val="1"/>
          <w:numId w:val="35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Implementing a Circuit Breaker using a library like Resilience4j to prevent </w:t>
      </w:r>
    </w:p>
    <w:p w14:paraId="389D3FBE" w14:textId="77777777" w:rsidR="000D2BAC" w:rsidRPr="006E1FD6" w:rsidRDefault="000D2BAC" w:rsidP="007802A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 xml:space="preserve">Spring Security and </w:t>
      </w:r>
      <w:proofErr w:type="spellStart"/>
      <w:r w:rsidRPr="006E1FD6">
        <w:rPr>
          <w:rFonts w:ascii="Arial" w:hAnsi="Arial" w:cs="Arial"/>
          <w:b/>
          <w:bCs/>
          <w:sz w:val="20"/>
          <w:szCs w:val="20"/>
        </w:rPr>
        <w:t>Oauth</w:t>
      </w:r>
      <w:proofErr w:type="spellEnd"/>
    </w:p>
    <w:p w14:paraId="5A501399" w14:textId="77777777" w:rsidR="00AA6A90" w:rsidRPr="006E1FD6" w:rsidRDefault="00AA6A90" w:rsidP="007802A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Introduction to Spring Security</w:t>
      </w:r>
    </w:p>
    <w:p w14:paraId="4D0CBFBB" w14:textId="77777777" w:rsidR="00AA6A90" w:rsidRPr="006E1FD6" w:rsidRDefault="00AA6A90" w:rsidP="007802A1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Review of core security concepts: Authentication and Authorization.</w:t>
      </w:r>
    </w:p>
    <w:p w14:paraId="7D243907" w14:textId="77777777" w:rsidR="00AA6A90" w:rsidRPr="006E1FD6" w:rsidRDefault="00AA6A90" w:rsidP="007802A1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Securing Microservices with OAuth2 and JWT</w:t>
      </w:r>
    </w:p>
    <w:p w14:paraId="71ACC869" w14:textId="77777777" w:rsidR="00AA6A90" w:rsidRPr="006E1FD6" w:rsidRDefault="00AA6A90" w:rsidP="007802A1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Setting up a simple OAuth2 authorization server.</w:t>
      </w:r>
    </w:p>
    <w:p w14:paraId="4BAE8D7E" w14:textId="77777777" w:rsidR="000D2BAC" w:rsidRPr="006E1FD6" w:rsidRDefault="000D2BAC" w:rsidP="000D2BA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1FD6">
        <w:rPr>
          <w:rFonts w:ascii="Arial" w:hAnsi="Arial" w:cs="Arial"/>
          <w:b/>
          <w:bCs/>
          <w:sz w:val="20"/>
          <w:szCs w:val="20"/>
        </w:rPr>
        <w:t>Spring Cloud Stream</w:t>
      </w:r>
    </w:p>
    <w:p w14:paraId="0276EEEC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Need for a Spring Cloud Stream</w:t>
      </w:r>
    </w:p>
    <w:p w14:paraId="27B8868A" w14:textId="77777777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>Introduction to Message Broker</w:t>
      </w:r>
    </w:p>
    <w:p w14:paraId="5059F242" w14:textId="0BB8D24C" w:rsidR="000D2BAC" w:rsidRPr="006E1FD6" w:rsidRDefault="000D2BAC" w:rsidP="000D2BA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1FD6">
        <w:rPr>
          <w:rFonts w:ascii="Arial" w:hAnsi="Arial" w:cs="Arial"/>
          <w:sz w:val="20"/>
          <w:szCs w:val="20"/>
        </w:rPr>
        <w:t xml:space="preserve">Apache Kafka </w:t>
      </w:r>
    </w:p>
    <w:p w14:paraId="536B7236" w14:textId="77777777" w:rsidR="00D83A5A" w:rsidRPr="006E1FD6" w:rsidRDefault="00D83A5A" w:rsidP="00D83A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Asynchronous Communication with Messaging</w:t>
      </w:r>
    </w:p>
    <w:p w14:paraId="5C097468" w14:textId="77777777" w:rsidR="00D83A5A" w:rsidRPr="006E1FD6" w:rsidRDefault="00D83A5A" w:rsidP="00D83A5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Introduction to event-driven architecture and messaging queues.</w:t>
      </w:r>
    </w:p>
    <w:p w14:paraId="1B8C6FD9" w14:textId="61A356A7" w:rsidR="008D1151" w:rsidRPr="006E1FD6" w:rsidRDefault="00D83A5A" w:rsidP="000D76F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E1FD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Using Spring Cloud Stream to build event-driven microservices</w:t>
      </w:r>
    </w:p>
    <w:sectPr w:rsidR="008D1151" w:rsidRPr="006E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5" w15:restartNumberingAfterBreak="0">
    <w:nsid w:val="0000000B"/>
    <w:multiLevelType w:val="singleLevel"/>
    <w:tmpl w:val="0000000B"/>
    <w:name w:val="WW8Num2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129B683A"/>
    <w:multiLevelType w:val="hybridMultilevel"/>
    <w:tmpl w:val="A802F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3116B"/>
    <w:multiLevelType w:val="multilevel"/>
    <w:tmpl w:val="B31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17160"/>
    <w:multiLevelType w:val="multilevel"/>
    <w:tmpl w:val="7F9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76B43"/>
    <w:multiLevelType w:val="multilevel"/>
    <w:tmpl w:val="7FC0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E5B39"/>
    <w:multiLevelType w:val="multilevel"/>
    <w:tmpl w:val="CCD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33B5C"/>
    <w:multiLevelType w:val="multilevel"/>
    <w:tmpl w:val="0B3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25A2B"/>
    <w:multiLevelType w:val="hybridMultilevel"/>
    <w:tmpl w:val="118C6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E08A7"/>
    <w:multiLevelType w:val="hybridMultilevel"/>
    <w:tmpl w:val="54EE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83F5D"/>
    <w:multiLevelType w:val="hybridMultilevel"/>
    <w:tmpl w:val="2682A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B617F"/>
    <w:multiLevelType w:val="hybridMultilevel"/>
    <w:tmpl w:val="3EC6924E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2C8D4A49"/>
    <w:multiLevelType w:val="hybridMultilevel"/>
    <w:tmpl w:val="2CF0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314A5"/>
    <w:multiLevelType w:val="hybridMultilevel"/>
    <w:tmpl w:val="5CD83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0073C"/>
    <w:multiLevelType w:val="multilevel"/>
    <w:tmpl w:val="606E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C61E3"/>
    <w:multiLevelType w:val="hybridMultilevel"/>
    <w:tmpl w:val="2DF47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87415"/>
    <w:multiLevelType w:val="multilevel"/>
    <w:tmpl w:val="4D8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14356"/>
    <w:multiLevelType w:val="multilevel"/>
    <w:tmpl w:val="E2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50DBC"/>
    <w:multiLevelType w:val="hybridMultilevel"/>
    <w:tmpl w:val="DC52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86156"/>
    <w:multiLevelType w:val="multilevel"/>
    <w:tmpl w:val="EBC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5589D"/>
    <w:multiLevelType w:val="hybridMultilevel"/>
    <w:tmpl w:val="817E2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F3CA2"/>
    <w:multiLevelType w:val="multilevel"/>
    <w:tmpl w:val="8D34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D0214"/>
    <w:multiLevelType w:val="multilevel"/>
    <w:tmpl w:val="F364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05805"/>
    <w:multiLevelType w:val="multilevel"/>
    <w:tmpl w:val="E1E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5A052D"/>
    <w:multiLevelType w:val="hybridMultilevel"/>
    <w:tmpl w:val="95C08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77ED0"/>
    <w:multiLevelType w:val="multilevel"/>
    <w:tmpl w:val="A0AA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6935F4"/>
    <w:multiLevelType w:val="hybridMultilevel"/>
    <w:tmpl w:val="06D8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658D5"/>
    <w:multiLevelType w:val="hybridMultilevel"/>
    <w:tmpl w:val="576E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1223C"/>
    <w:multiLevelType w:val="multilevel"/>
    <w:tmpl w:val="150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27218"/>
    <w:multiLevelType w:val="multilevel"/>
    <w:tmpl w:val="B29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397B4A"/>
    <w:multiLevelType w:val="hybridMultilevel"/>
    <w:tmpl w:val="F47A6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87495">
    <w:abstractNumId w:val="29"/>
  </w:num>
  <w:num w:numId="2" w16cid:durableId="1522359170">
    <w:abstractNumId w:val="26"/>
  </w:num>
  <w:num w:numId="3" w16cid:durableId="941255649">
    <w:abstractNumId w:val="23"/>
  </w:num>
  <w:num w:numId="4" w16cid:durableId="1662194227">
    <w:abstractNumId w:val="32"/>
  </w:num>
  <w:num w:numId="5" w16cid:durableId="189028068">
    <w:abstractNumId w:val="25"/>
  </w:num>
  <w:num w:numId="6" w16cid:durableId="1007446790">
    <w:abstractNumId w:val="21"/>
  </w:num>
  <w:num w:numId="7" w16cid:durableId="1459955686">
    <w:abstractNumId w:val="8"/>
  </w:num>
  <w:num w:numId="8" w16cid:durableId="369841331">
    <w:abstractNumId w:val="27"/>
  </w:num>
  <w:num w:numId="9" w16cid:durableId="1334062888">
    <w:abstractNumId w:val="11"/>
  </w:num>
  <w:num w:numId="10" w16cid:durableId="51076677">
    <w:abstractNumId w:val="20"/>
  </w:num>
  <w:num w:numId="11" w16cid:durableId="123355290">
    <w:abstractNumId w:val="18"/>
  </w:num>
  <w:num w:numId="12" w16cid:durableId="1860389462">
    <w:abstractNumId w:val="9"/>
  </w:num>
  <w:num w:numId="13" w16cid:durableId="889390203">
    <w:abstractNumId w:val="33"/>
  </w:num>
  <w:num w:numId="14" w16cid:durableId="102120432">
    <w:abstractNumId w:val="10"/>
  </w:num>
  <w:num w:numId="15" w16cid:durableId="1912693837">
    <w:abstractNumId w:val="7"/>
  </w:num>
  <w:num w:numId="16" w16cid:durableId="2036736894">
    <w:abstractNumId w:val="0"/>
  </w:num>
  <w:num w:numId="17" w16cid:durableId="783112783">
    <w:abstractNumId w:val="1"/>
  </w:num>
  <w:num w:numId="18" w16cid:durableId="1986012405">
    <w:abstractNumId w:val="2"/>
  </w:num>
  <w:num w:numId="19" w16cid:durableId="223950194">
    <w:abstractNumId w:val="3"/>
  </w:num>
  <w:num w:numId="20" w16cid:durableId="2030982938">
    <w:abstractNumId w:val="4"/>
  </w:num>
  <w:num w:numId="21" w16cid:durableId="1816751348">
    <w:abstractNumId w:val="5"/>
  </w:num>
  <w:num w:numId="22" w16cid:durableId="1308514330">
    <w:abstractNumId w:val="13"/>
  </w:num>
  <w:num w:numId="23" w16cid:durableId="893353627">
    <w:abstractNumId w:val="14"/>
  </w:num>
  <w:num w:numId="24" w16cid:durableId="363554849">
    <w:abstractNumId w:val="16"/>
  </w:num>
  <w:num w:numId="25" w16cid:durableId="886722982">
    <w:abstractNumId w:val="22"/>
  </w:num>
  <w:num w:numId="26" w16cid:durableId="1366449182">
    <w:abstractNumId w:val="15"/>
  </w:num>
  <w:num w:numId="27" w16cid:durableId="1795365248">
    <w:abstractNumId w:val="31"/>
  </w:num>
  <w:num w:numId="28" w16cid:durableId="1296637312">
    <w:abstractNumId w:val="28"/>
  </w:num>
  <w:num w:numId="29" w16cid:durableId="561064774">
    <w:abstractNumId w:val="24"/>
  </w:num>
  <w:num w:numId="30" w16cid:durableId="684478894">
    <w:abstractNumId w:val="19"/>
  </w:num>
  <w:num w:numId="31" w16cid:durableId="580912024">
    <w:abstractNumId w:val="34"/>
  </w:num>
  <w:num w:numId="32" w16cid:durableId="1909261645">
    <w:abstractNumId w:val="6"/>
  </w:num>
  <w:num w:numId="33" w16cid:durableId="1578897978">
    <w:abstractNumId w:val="30"/>
  </w:num>
  <w:num w:numId="34" w16cid:durableId="1278176014">
    <w:abstractNumId w:val="12"/>
  </w:num>
  <w:num w:numId="35" w16cid:durableId="7943682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51"/>
    <w:rsid w:val="0006408D"/>
    <w:rsid w:val="000D2BAC"/>
    <w:rsid w:val="000D76F4"/>
    <w:rsid w:val="001B52AD"/>
    <w:rsid w:val="002F6313"/>
    <w:rsid w:val="004542A9"/>
    <w:rsid w:val="00683F6E"/>
    <w:rsid w:val="006E1710"/>
    <w:rsid w:val="006E1FD6"/>
    <w:rsid w:val="007802A1"/>
    <w:rsid w:val="007F2ADC"/>
    <w:rsid w:val="008B4435"/>
    <w:rsid w:val="008D1151"/>
    <w:rsid w:val="008D7476"/>
    <w:rsid w:val="008F020B"/>
    <w:rsid w:val="009B0045"/>
    <w:rsid w:val="00AA6A90"/>
    <w:rsid w:val="00B66FF2"/>
    <w:rsid w:val="00D83A5A"/>
    <w:rsid w:val="00F16A32"/>
    <w:rsid w:val="00F8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39D11"/>
  <w15:chartTrackingRefBased/>
  <w15:docId w15:val="{286D22E0-329B-E640-9051-1F05E3C6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1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1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151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8D1151"/>
  </w:style>
  <w:style w:type="paragraph" w:styleId="NormalWeb">
    <w:name w:val="Normal (Web)"/>
    <w:basedOn w:val="Normal"/>
    <w:uiPriority w:val="99"/>
    <w:semiHidden/>
    <w:unhideWhenUsed/>
    <w:rsid w:val="008D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link w:val="NoSpacingChar"/>
    <w:uiPriority w:val="1"/>
    <w:qFormat/>
    <w:rsid w:val="008F020B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rsid w:val="008F020B"/>
    <w:rPr>
      <w:rFonts w:ascii="Calibri" w:eastAsia="Times New Roman" w:hAnsi="Calibri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F02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logic.com/openjdk-downloads" TargetMode="External"/><Relationship Id="rId5" Type="http://schemas.openxmlformats.org/officeDocument/2006/relationships/hyperlink" Target="https://aws.amazon.com/corretto/?filtered-posts.sort-by=item.additionalFields.createdDate&amp;filtered-posts.sort-order=des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2</cp:revision>
  <dcterms:created xsi:type="dcterms:W3CDTF">2025-10-13T09:36:00Z</dcterms:created>
  <dcterms:modified xsi:type="dcterms:W3CDTF">2025-10-13T09:36:00Z</dcterms:modified>
</cp:coreProperties>
</file>